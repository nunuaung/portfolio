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54" w:rsidRPr="0024172E" w:rsidRDefault="00042C9C" w:rsidP="00B26D5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72E"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B26D54" w:rsidRDefault="000A1925" w:rsidP="00B26D54">
      <w:pPr>
        <w:spacing w:after="0"/>
        <w:rPr>
          <w:rFonts w:asciiTheme="minorHAnsi" w:hAnsiTheme="minorHAnsi" w:cstheme="minorHAnsi"/>
          <w:b/>
          <w:sz w:val="28"/>
          <w:u w:val="single"/>
        </w:rPr>
      </w:pPr>
      <w:r w:rsidRPr="002C7ADC">
        <w:rPr>
          <w:rFonts w:ascii="Times New Roman" w:hAnsi="Times New Roman" w:cs="Times New Roman"/>
          <w:noProof/>
          <w:sz w:val="32"/>
          <w:szCs w:val="32"/>
          <w:lang w:bidi="my-MM"/>
        </w:rPr>
        <w:drawing>
          <wp:anchor distT="0" distB="0" distL="114300" distR="114300" simplePos="0" relativeHeight="251658240" behindDoc="0" locked="0" layoutInCell="1" allowOverlap="1" wp14:anchorId="4D2F9771" wp14:editId="35D19EDF">
            <wp:simplePos x="0" y="0"/>
            <wp:positionH relativeFrom="column">
              <wp:posOffset>4714875</wp:posOffset>
            </wp:positionH>
            <wp:positionV relativeFrom="paragraph">
              <wp:posOffset>7620</wp:posOffset>
            </wp:positionV>
            <wp:extent cx="1091565" cy="1304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3_103435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9DB" w:rsidRPr="00CB23D0" w:rsidRDefault="00A94E34" w:rsidP="00B26D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>Name</w:t>
      </w:r>
      <w:r w:rsidRPr="00CB23D0">
        <w:rPr>
          <w:rFonts w:ascii="Times New Roman" w:hAnsi="Times New Roman" w:cs="Times New Roman"/>
          <w:sz w:val="24"/>
          <w:szCs w:val="24"/>
        </w:rPr>
        <w:tab/>
      </w:r>
      <w:r w:rsidR="008401AD" w:rsidRPr="00CB23D0">
        <w:rPr>
          <w:rFonts w:ascii="Times New Roman" w:hAnsi="Times New Roman" w:cs="Times New Roman"/>
          <w:sz w:val="24"/>
          <w:szCs w:val="24"/>
        </w:rPr>
        <w:tab/>
      </w:r>
      <w:r w:rsidRPr="00CB23D0">
        <w:rPr>
          <w:rFonts w:ascii="Times New Roman" w:hAnsi="Times New Roman" w:cs="Times New Roman"/>
          <w:sz w:val="24"/>
          <w:szCs w:val="24"/>
        </w:rPr>
        <w:t>:</w:t>
      </w:r>
      <w:r w:rsidR="00424AD9" w:rsidRPr="00CB23D0">
        <w:rPr>
          <w:rFonts w:ascii="Times New Roman" w:hAnsi="Times New Roman" w:cs="Times New Roman"/>
          <w:sz w:val="24"/>
          <w:szCs w:val="24"/>
        </w:rPr>
        <w:t xml:space="preserve"> </w:t>
      </w:r>
      <w:r w:rsidR="00143D13" w:rsidRPr="00CB23D0">
        <w:rPr>
          <w:rFonts w:ascii="Times New Roman" w:hAnsi="Times New Roman" w:cs="Times New Roman"/>
          <w:sz w:val="24"/>
          <w:szCs w:val="24"/>
        </w:rPr>
        <w:t>Nu Nu Aung</w:t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</w:p>
    <w:p w:rsidR="00AE39DB" w:rsidRPr="00CB23D0" w:rsidRDefault="008401AD" w:rsidP="00AE39DB">
      <w:pPr>
        <w:pStyle w:val="FrameContents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CB23D0">
        <w:rPr>
          <w:rFonts w:ascii="Times New Roman" w:hAnsi="Times New Roman" w:cs="Times New Roman"/>
          <w:sz w:val="24"/>
          <w:szCs w:val="24"/>
        </w:rPr>
        <w:tab/>
      </w:r>
      <w:r w:rsidR="00A94E34" w:rsidRPr="00CB23D0">
        <w:rPr>
          <w:rFonts w:ascii="Times New Roman" w:hAnsi="Times New Roman" w:cs="Times New Roman"/>
          <w:sz w:val="24"/>
          <w:szCs w:val="24"/>
        </w:rPr>
        <w:t xml:space="preserve">:  </w:t>
      </w:r>
      <w:r w:rsidR="00143D13" w:rsidRPr="00CB23D0">
        <w:rPr>
          <w:rFonts w:ascii="Times New Roman" w:hAnsi="Times New Roman" w:cs="Times New Roman"/>
          <w:sz w:val="24"/>
          <w:szCs w:val="24"/>
        </w:rPr>
        <w:t>Feb 25, 1995</w:t>
      </w:r>
      <w:r w:rsidR="000A19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E39DB" w:rsidRPr="00CB23D0" w:rsidRDefault="00A94E34" w:rsidP="00AE39DB">
      <w:pPr>
        <w:pStyle w:val="FrameContents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8401AD" w:rsidRPr="00CB23D0">
        <w:rPr>
          <w:rFonts w:ascii="Times New Roman" w:hAnsi="Times New Roman" w:cs="Times New Roman"/>
          <w:sz w:val="24"/>
          <w:szCs w:val="24"/>
        </w:rPr>
        <w:tab/>
      </w:r>
      <w:r w:rsidRPr="00CB23D0">
        <w:rPr>
          <w:rFonts w:ascii="Times New Roman" w:hAnsi="Times New Roman" w:cs="Times New Roman"/>
          <w:sz w:val="24"/>
          <w:szCs w:val="24"/>
        </w:rPr>
        <w:t>:</w:t>
      </w:r>
      <w:r w:rsidR="00424AD9" w:rsidRPr="00CB23D0">
        <w:rPr>
          <w:rFonts w:ascii="Times New Roman" w:hAnsi="Times New Roman" w:cs="Times New Roman"/>
          <w:sz w:val="24"/>
          <w:szCs w:val="24"/>
        </w:rPr>
        <w:t xml:space="preserve"> </w:t>
      </w:r>
      <w:r w:rsidR="00143D13" w:rsidRPr="00CB23D0">
        <w:rPr>
          <w:rFonts w:ascii="Times New Roman" w:hAnsi="Times New Roman" w:cs="Times New Roman"/>
          <w:sz w:val="24"/>
          <w:szCs w:val="24"/>
        </w:rPr>
        <w:t>Mon</w:t>
      </w:r>
      <w:r w:rsidR="00AE39DB" w:rsidRPr="00CB23D0">
        <w:rPr>
          <w:rFonts w:ascii="Times New Roman" w:hAnsi="Times New Roman" w:cs="Times New Roman"/>
          <w:sz w:val="24"/>
          <w:szCs w:val="24"/>
        </w:rPr>
        <w:t xml:space="preserve"> / Buddhist</w:t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  <w:r w:rsidR="00B26D54" w:rsidRPr="00CB23D0">
        <w:rPr>
          <w:rFonts w:ascii="Times New Roman" w:hAnsi="Times New Roman" w:cs="Times New Roman"/>
          <w:sz w:val="24"/>
          <w:szCs w:val="24"/>
        </w:rPr>
        <w:tab/>
      </w:r>
    </w:p>
    <w:p w:rsidR="00437EFF" w:rsidRPr="00CB23D0" w:rsidRDefault="00437EFF" w:rsidP="00AE39DB">
      <w:pPr>
        <w:pStyle w:val="FrameContents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8401AD" w:rsidRPr="00CB23D0">
        <w:rPr>
          <w:rFonts w:ascii="Times New Roman" w:hAnsi="Times New Roman" w:cs="Times New Roman"/>
          <w:sz w:val="24"/>
          <w:szCs w:val="24"/>
        </w:rPr>
        <w:tab/>
      </w:r>
      <w:r w:rsidRPr="00CB23D0">
        <w:rPr>
          <w:rFonts w:ascii="Times New Roman" w:hAnsi="Times New Roman" w:cs="Times New Roman"/>
          <w:sz w:val="24"/>
          <w:szCs w:val="24"/>
        </w:rPr>
        <w:t>: Single</w:t>
      </w:r>
    </w:p>
    <w:p w:rsidR="007A49BE" w:rsidRPr="00CB23D0" w:rsidRDefault="008401AD" w:rsidP="007A49BE">
      <w:pPr>
        <w:pStyle w:val="FrameContents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>Email</w:t>
      </w:r>
      <w:r w:rsidRPr="00CB23D0">
        <w:rPr>
          <w:rFonts w:ascii="Times New Roman" w:hAnsi="Times New Roman" w:cs="Times New Roman"/>
          <w:sz w:val="24"/>
          <w:szCs w:val="24"/>
        </w:rPr>
        <w:tab/>
      </w:r>
      <w:r w:rsidRPr="00CB23D0">
        <w:rPr>
          <w:rFonts w:ascii="Times New Roman" w:hAnsi="Times New Roman" w:cs="Times New Roman"/>
          <w:sz w:val="24"/>
          <w:szCs w:val="24"/>
        </w:rPr>
        <w:tab/>
      </w:r>
      <w:r w:rsidR="00A94E34" w:rsidRPr="00CB23D0">
        <w:rPr>
          <w:rFonts w:ascii="Times New Roman" w:hAnsi="Times New Roman" w:cs="Times New Roman"/>
          <w:sz w:val="24"/>
          <w:szCs w:val="24"/>
        </w:rPr>
        <w:t>:</w:t>
      </w:r>
      <w:r w:rsidR="00424AD9" w:rsidRPr="00CB23D0">
        <w:rPr>
          <w:rFonts w:ascii="Times New Roman" w:hAnsi="Times New Roman" w:cs="Times New Roman"/>
          <w:sz w:val="24"/>
          <w:szCs w:val="24"/>
        </w:rPr>
        <w:t xml:space="preserve"> </w:t>
      </w:r>
      <w:r w:rsidR="00143D13" w:rsidRPr="00CB23D0">
        <w:rPr>
          <w:rFonts w:ascii="Times New Roman" w:hAnsi="Times New Roman" w:cs="Times New Roman"/>
          <w:sz w:val="24"/>
          <w:szCs w:val="24"/>
        </w:rPr>
        <w:t>jellywelly1500@gmail.com</w:t>
      </w:r>
    </w:p>
    <w:p w:rsidR="006070AE" w:rsidRPr="00CB23D0" w:rsidRDefault="00A94E34" w:rsidP="007A49BE">
      <w:pPr>
        <w:pStyle w:val="FrameContents"/>
        <w:rPr>
          <w:rFonts w:ascii="Times New Roman" w:hAnsi="Times New Roman" w:cs="Times New Roman"/>
          <w:sz w:val="24"/>
          <w:szCs w:val="24"/>
        </w:rPr>
      </w:pPr>
      <w:r w:rsidRPr="00CB23D0">
        <w:rPr>
          <w:rFonts w:ascii="Times New Roman" w:hAnsi="Times New Roman" w:cs="Times New Roman"/>
          <w:sz w:val="24"/>
          <w:szCs w:val="24"/>
        </w:rPr>
        <w:t>Mobile</w:t>
      </w:r>
      <w:r w:rsidR="008401AD" w:rsidRPr="00CB23D0">
        <w:rPr>
          <w:rFonts w:ascii="Times New Roman" w:hAnsi="Times New Roman" w:cs="Times New Roman"/>
          <w:sz w:val="24"/>
          <w:szCs w:val="24"/>
        </w:rPr>
        <w:tab/>
      </w:r>
      <w:r w:rsidR="008401AD" w:rsidRPr="00CB23D0">
        <w:rPr>
          <w:rFonts w:ascii="Times New Roman" w:hAnsi="Times New Roman" w:cs="Times New Roman"/>
          <w:sz w:val="24"/>
          <w:szCs w:val="24"/>
        </w:rPr>
        <w:tab/>
      </w:r>
      <w:r w:rsidRPr="00CB23D0">
        <w:rPr>
          <w:rFonts w:ascii="Times New Roman" w:hAnsi="Times New Roman" w:cs="Times New Roman"/>
          <w:sz w:val="24"/>
          <w:szCs w:val="24"/>
        </w:rPr>
        <w:t>:</w:t>
      </w:r>
      <w:r w:rsidR="00767D01" w:rsidRPr="00CB23D0">
        <w:rPr>
          <w:rFonts w:ascii="Times New Roman" w:hAnsi="Times New Roman" w:cs="Times New Roman"/>
          <w:sz w:val="24"/>
          <w:szCs w:val="24"/>
        </w:rPr>
        <w:t xml:space="preserve"> </w:t>
      </w:r>
      <w:r w:rsidR="00AA1825">
        <w:rPr>
          <w:rFonts w:ascii="Times New Roman" w:hAnsi="Times New Roman" w:cs="Times New Roman"/>
          <w:sz w:val="24"/>
          <w:szCs w:val="24"/>
        </w:rPr>
        <w:t>09765069600</w:t>
      </w:r>
    </w:p>
    <w:p w:rsidR="007A49BE" w:rsidRDefault="00484344" w:rsidP="007A49BE">
      <w:pPr>
        <w:pStyle w:val="FrameConten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Yangon Address </w:t>
      </w:r>
      <w:r w:rsidR="00A94E34" w:rsidRPr="00CB23D0">
        <w:rPr>
          <w:rFonts w:ascii="Times New Roman" w:hAnsi="Times New Roman" w:cs="Times New Roman"/>
          <w:sz w:val="24"/>
          <w:szCs w:val="24"/>
        </w:rPr>
        <w:t xml:space="preserve">: </w:t>
      </w:r>
      <w:r w:rsidR="006070AE" w:rsidRPr="00CB23D0">
        <w:rPr>
          <w:rFonts w:ascii="Times New Roman" w:hAnsi="Times New Roman" w:cs="Times New Roman"/>
          <w:sz w:val="24"/>
          <w:szCs w:val="24"/>
        </w:rPr>
        <w:t xml:space="preserve">Train Building(2)Room(8), Ngu War Street, Ahlone </w:t>
      </w:r>
      <w:r w:rsidR="005563E6" w:rsidRPr="00CB23D0">
        <w:rPr>
          <w:rFonts w:ascii="Times New Roman" w:hAnsi="Times New Roman" w:cs="Times New Roman"/>
          <w:sz w:val="24"/>
          <w:szCs w:val="24"/>
        </w:rPr>
        <w:t>Township</w:t>
      </w:r>
      <w:r w:rsidR="00F61871" w:rsidRPr="00CB23D0">
        <w:rPr>
          <w:rFonts w:ascii="Times New Roman" w:hAnsi="Times New Roman" w:cs="Times New Roman"/>
          <w:sz w:val="24"/>
          <w:szCs w:val="24"/>
        </w:rPr>
        <w:t>, Yangon</w:t>
      </w:r>
      <w:r w:rsidR="00B475C4">
        <w:rPr>
          <w:rFonts w:ascii="Times New Roman" w:hAnsi="Times New Roman" w:cs="Times New Roman"/>
          <w:sz w:val="24"/>
          <w:szCs w:val="24"/>
        </w:rPr>
        <w:t>.</w:t>
      </w:r>
    </w:p>
    <w:p w:rsidR="00AA1825" w:rsidRDefault="00AA1825" w:rsidP="007A49BE">
      <w:pPr>
        <w:pStyle w:val="FrameContent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address</w:t>
      </w:r>
      <w:r w:rsidR="0048434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No.(19), Aung Thitsar Street, Aung Chan Thar Qtr, Thanbyuzayat Tsp.</w:t>
      </w:r>
    </w:p>
    <w:p w:rsidR="00E718B2" w:rsidRPr="00CB23D0" w:rsidRDefault="00E718B2" w:rsidP="007A49BE">
      <w:pPr>
        <w:pStyle w:val="FrameContents"/>
        <w:rPr>
          <w:rFonts w:ascii="Times New Roman" w:hAnsi="Times New Roman" w:cs="Times New Roman"/>
          <w:sz w:val="24"/>
          <w:szCs w:val="24"/>
        </w:rPr>
      </w:pPr>
    </w:p>
    <w:p w:rsidR="00AE39DB" w:rsidRDefault="00AE39DB" w:rsidP="00A94E34">
      <w:pPr>
        <w:pStyle w:val="FrameContents"/>
      </w:pPr>
      <w:r>
        <w:rPr>
          <w:sz w:val="24"/>
          <w:szCs w:val="24"/>
        </w:rPr>
        <w:tab/>
      </w:r>
      <w: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E39DB" w:rsidRPr="00E66F9E" w:rsidRDefault="00AE39DB" w:rsidP="00AE39DB">
      <w:pPr>
        <w:shd w:val="clear" w:color="auto" w:fill="0070C0"/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  <w:r w:rsidRPr="00E66F9E">
        <w:rPr>
          <w:rFonts w:ascii="Times New Roman" w:hAnsi="Times New Roman" w:cs="Times New Roman"/>
          <w:b/>
          <w:color w:val="FFFFFF"/>
          <w:sz w:val="32"/>
          <w:szCs w:val="32"/>
        </w:rPr>
        <w:t>Personal</w:t>
      </w:r>
      <w:r w:rsidR="00A94E34" w:rsidRPr="00E66F9E">
        <w:rPr>
          <w:rFonts w:ascii="Times New Roman" w:hAnsi="Times New Roman" w:cs="Times New Roman"/>
          <w:b/>
          <w:color w:val="FFFFFF"/>
          <w:sz w:val="32"/>
          <w:szCs w:val="32"/>
        </w:rPr>
        <w:t xml:space="preserve"> Skill</w:t>
      </w:r>
    </w:p>
    <w:p w:rsidR="006F4075" w:rsidRPr="00163DEA" w:rsidRDefault="00AE39DB" w:rsidP="00AE39DB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>
        <w:br/>
        <w:t xml:space="preserve">                </w:t>
      </w:r>
      <w:r w:rsidRPr="00163DEA">
        <w:rPr>
          <w:rFonts w:ascii="Times New Roman" w:hAnsi="Times New Roman" w:cs="Times New Roman"/>
          <w:sz w:val="24"/>
          <w:szCs w:val="24"/>
        </w:rPr>
        <w:t xml:space="preserve">A passionate developer who likes to learn new technologies and develop any kinds of projects. Able to communicate with team members and work under pressure. </w:t>
      </w:r>
    </w:p>
    <w:p w:rsidR="00AE39DB" w:rsidRPr="00163DEA" w:rsidRDefault="00AE39DB" w:rsidP="00AE39DB">
      <w:pPr>
        <w:tabs>
          <w:tab w:val="left" w:pos="8355"/>
        </w:tabs>
        <w:rPr>
          <w:rFonts w:ascii="Times New Roman" w:hAnsi="Times New Roman" w:cs="Times New Roman"/>
          <w:b/>
          <w:sz w:val="28"/>
          <w:szCs w:val="28"/>
        </w:rPr>
      </w:pPr>
      <w:r w:rsidRPr="00163DEA">
        <w:rPr>
          <w:rFonts w:ascii="Times New Roman" w:hAnsi="Times New Roman" w:cs="Times New Roman"/>
          <w:b/>
          <w:sz w:val="28"/>
          <w:szCs w:val="28"/>
        </w:rPr>
        <w:t>Key Points</w:t>
      </w:r>
    </w:p>
    <w:p w:rsidR="00AE39DB" w:rsidRPr="00163DEA" w:rsidRDefault="00AE39DB" w:rsidP="00AE39DB">
      <w:pPr>
        <w:pStyle w:val="ListParagraph"/>
        <w:numPr>
          <w:ilvl w:val="0"/>
          <w:numId w:val="1"/>
        </w:numPr>
        <w:tabs>
          <w:tab w:val="left" w:pos="9795"/>
        </w:tabs>
        <w:rPr>
          <w:rFonts w:ascii="Times New Roman" w:hAnsi="Times New Roman" w:cs="Times New Roman"/>
          <w:sz w:val="24"/>
          <w:szCs w:val="24"/>
        </w:rPr>
      </w:pPr>
      <w:r w:rsidRPr="00163DEA">
        <w:rPr>
          <w:rFonts w:ascii="Times New Roman" w:hAnsi="Times New Roman" w:cs="Times New Roman"/>
          <w:sz w:val="24"/>
          <w:szCs w:val="24"/>
        </w:rPr>
        <w:t>Quick Learning</w:t>
      </w:r>
    </w:p>
    <w:p w:rsidR="00AE39DB" w:rsidRPr="00163DEA" w:rsidRDefault="00AE39DB" w:rsidP="00AE39DB">
      <w:pPr>
        <w:pStyle w:val="ListParagraph"/>
        <w:numPr>
          <w:ilvl w:val="0"/>
          <w:numId w:val="1"/>
        </w:numPr>
        <w:tabs>
          <w:tab w:val="left" w:pos="9795"/>
        </w:tabs>
        <w:rPr>
          <w:rFonts w:ascii="Times New Roman" w:hAnsi="Times New Roman" w:cs="Times New Roman"/>
          <w:sz w:val="24"/>
          <w:szCs w:val="24"/>
        </w:rPr>
      </w:pPr>
      <w:r w:rsidRPr="00163DEA">
        <w:rPr>
          <w:rFonts w:ascii="Times New Roman" w:hAnsi="Times New Roman" w:cs="Times New Roman"/>
          <w:sz w:val="24"/>
          <w:szCs w:val="24"/>
        </w:rPr>
        <w:t>Passionate</w:t>
      </w:r>
    </w:p>
    <w:p w:rsidR="00AE39DB" w:rsidRPr="00163DEA" w:rsidRDefault="00AE39DB" w:rsidP="00AE39DB">
      <w:pPr>
        <w:pStyle w:val="ListParagraph"/>
        <w:numPr>
          <w:ilvl w:val="0"/>
          <w:numId w:val="1"/>
        </w:numPr>
        <w:tabs>
          <w:tab w:val="left" w:pos="9795"/>
        </w:tabs>
        <w:rPr>
          <w:rFonts w:ascii="Times New Roman" w:hAnsi="Times New Roman" w:cs="Times New Roman"/>
          <w:sz w:val="24"/>
          <w:szCs w:val="24"/>
        </w:rPr>
      </w:pPr>
      <w:r w:rsidRPr="00163DEA">
        <w:rPr>
          <w:rFonts w:ascii="Times New Roman" w:hAnsi="Times New Roman" w:cs="Times New Roman"/>
          <w:sz w:val="24"/>
          <w:szCs w:val="24"/>
        </w:rPr>
        <w:t>Willingness to learn new things</w:t>
      </w:r>
    </w:p>
    <w:p w:rsidR="00AE39DB" w:rsidRPr="00163DEA" w:rsidRDefault="00AE39DB" w:rsidP="00AE39DB">
      <w:pPr>
        <w:pStyle w:val="ListParagraph"/>
        <w:numPr>
          <w:ilvl w:val="0"/>
          <w:numId w:val="1"/>
        </w:numPr>
        <w:tabs>
          <w:tab w:val="left" w:pos="9795"/>
        </w:tabs>
        <w:rPr>
          <w:rFonts w:ascii="Times New Roman" w:hAnsi="Times New Roman" w:cs="Times New Roman"/>
          <w:sz w:val="24"/>
          <w:szCs w:val="24"/>
        </w:rPr>
      </w:pPr>
      <w:r w:rsidRPr="00163DEA">
        <w:rPr>
          <w:rFonts w:ascii="Times New Roman" w:hAnsi="Times New Roman" w:cs="Times New Roman"/>
          <w:sz w:val="24"/>
          <w:szCs w:val="24"/>
        </w:rPr>
        <w:t>Can work under pressure</w:t>
      </w:r>
    </w:p>
    <w:p w:rsidR="00AE39DB" w:rsidRDefault="002D5CD9" w:rsidP="00C44268">
      <w:pPr>
        <w:pStyle w:val="ListParagraph"/>
        <w:numPr>
          <w:ilvl w:val="0"/>
          <w:numId w:val="1"/>
        </w:numPr>
        <w:tabs>
          <w:tab w:val="left" w:pos="8355"/>
          <w:tab w:val="left" w:pos="9795"/>
        </w:tabs>
        <w:rPr>
          <w:rFonts w:ascii="Times New Roman" w:hAnsi="Times New Roman" w:cs="Times New Roman"/>
          <w:sz w:val="24"/>
          <w:szCs w:val="24"/>
        </w:rPr>
      </w:pPr>
      <w:r w:rsidRPr="00163DEA">
        <w:rPr>
          <w:rFonts w:ascii="Times New Roman" w:hAnsi="Times New Roman" w:cs="Times New Roman"/>
          <w:sz w:val="24"/>
          <w:szCs w:val="24"/>
        </w:rPr>
        <w:t>HTML, CSS</w:t>
      </w:r>
      <w:r>
        <w:rPr>
          <w:rFonts w:ascii="Times New Roman" w:hAnsi="Times New Roman" w:cs="Times New Roman"/>
          <w:sz w:val="24"/>
          <w:szCs w:val="24"/>
        </w:rPr>
        <w:t>, SCSS</w:t>
      </w:r>
      <w:r w:rsidRPr="00163D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3DEA">
        <w:rPr>
          <w:rFonts w:ascii="Times New Roman" w:hAnsi="Times New Roman" w:cs="Times New Roman"/>
          <w:sz w:val="24"/>
          <w:szCs w:val="24"/>
        </w:rPr>
        <w:t>Javascript, Jquery</w:t>
      </w:r>
      <w:r>
        <w:rPr>
          <w:rFonts w:ascii="Times New Roman" w:hAnsi="Times New Roman" w:cs="Times New Roman"/>
          <w:sz w:val="24"/>
          <w:szCs w:val="24"/>
        </w:rPr>
        <w:t xml:space="preserve">, React, </w:t>
      </w:r>
      <w:r w:rsidR="005421C1" w:rsidRPr="00163DEA">
        <w:rPr>
          <w:rFonts w:ascii="Times New Roman" w:hAnsi="Times New Roman" w:cs="Times New Roman"/>
          <w:sz w:val="24"/>
          <w:szCs w:val="24"/>
        </w:rPr>
        <w:t>Wordpress</w:t>
      </w:r>
      <w:bookmarkStart w:id="0" w:name="_GoBack"/>
      <w:bookmarkEnd w:id="0"/>
    </w:p>
    <w:p w:rsidR="00E718B2" w:rsidRPr="00163DEA" w:rsidRDefault="00E718B2" w:rsidP="00E718B2">
      <w:pPr>
        <w:pStyle w:val="ListParagraph"/>
        <w:tabs>
          <w:tab w:val="left" w:pos="8355"/>
          <w:tab w:val="left" w:pos="9795"/>
        </w:tabs>
        <w:ind w:left="644"/>
        <w:rPr>
          <w:rFonts w:ascii="Times New Roman" w:hAnsi="Times New Roman" w:cs="Times New Roman"/>
          <w:sz w:val="24"/>
          <w:szCs w:val="24"/>
        </w:rPr>
      </w:pPr>
    </w:p>
    <w:p w:rsidR="000D121F" w:rsidRDefault="000D121F" w:rsidP="000D121F">
      <w:pPr>
        <w:tabs>
          <w:tab w:val="left" w:pos="8355"/>
          <w:tab w:val="left" w:pos="9795"/>
        </w:tabs>
        <w:ind w:left="360"/>
      </w:pPr>
    </w:p>
    <w:p w:rsidR="00AE39DB" w:rsidRPr="00D608D6" w:rsidRDefault="00AE39DB" w:rsidP="00AE39DB">
      <w:pPr>
        <w:shd w:val="clear" w:color="auto" w:fill="0070C0"/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  <w:r w:rsidRPr="00D608D6">
        <w:rPr>
          <w:rFonts w:ascii="Times New Roman" w:hAnsi="Times New Roman" w:cs="Times New Roman"/>
          <w:b/>
          <w:color w:val="FFFFFF"/>
          <w:sz w:val="32"/>
          <w:szCs w:val="32"/>
        </w:rPr>
        <w:t>Education</w:t>
      </w:r>
    </w:p>
    <w:p w:rsidR="00AE39DB" w:rsidRDefault="00AE39DB" w:rsidP="00AE39DB">
      <w:pPr>
        <w:tabs>
          <w:tab w:val="left" w:pos="8355"/>
        </w:tabs>
      </w:pPr>
    </w:p>
    <w:p w:rsidR="00A94E34" w:rsidRPr="00D608D6" w:rsidRDefault="00A94E34" w:rsidP="00A94E34">
      <w:pPr>
        <w:pStyle w:val="ListParagraph"/>
        <w:suppressAutoHyphens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HAnsi"/>
        </w:rPr>
        <w:t>-</w:t>
      </w:r>
      <w:r w:rsidRPr="00A94E34">
        <w:rPr>
          <w:rFonts w:asciiTheme="minorHAnsi" w:hAnsiTheme="minorHAnsi" w:cstheme="minorHAnsi"/>
        </w:rPr>
        <w:t xml:space="preserve"> </w:t>
      </w:r>
      <w:r w:rsidR="005D6673">
        <w:rPr>
          <w:rFonts w:asciiTheme="minorHAnsi" w:hAnsiTheme="minorHAnsi" w:cstheme="minorHAnsi"/>
        </w:rPr>
        <w:t xml:space="preserve"> </w:t>
      </w:r>
      <w:r w:rsidRPr="00D608D6">
        <w:rPr>
          <w:rFonts w:ascii="Times New Roman" w:hAnsi="Times New Roman" w:cs="Times New Roman"/>
          <w:sz w:val="24"/>
          <w:szCs w:val="24"/>
        </w:rPr>
        <w:t>Bachelor of Computer Science 20</w:t>
      </w:r>
      <w:r w:rsidR="00A2462C" w:rsidRPr="00D608D6">
        <w:rPr>
          <w:rFonts w:ascii="Times New Roman" w:hAnsi="Times New Roman" w:cs="Times New Roman"/>
          <w:sz w:val="24"/>
          <w:szCs w:val="24"/>
        </w:rPr>
        <w:t>11</w:t>
      </w:r>
      <w:r w:rsidRPr="00D608D6">
        <w:rPr>
          <w:rFonts w:ascii="Times New Roman" w:hAnsi="Times New Roman" w:cs="Times New Roman"/>
          <w:sz w:val="24"/>
          <w:szCs w:val="24"/>
        </w:rPr>
        <w:t xml:space="preserve"> – 201</w:t>
      </w:r>
      <w:r w:rsidR="00A2462C" w:rsidRPr="00D608D6">
        <w:rPr>
          <w:rFonts w:ascii="Times New Roman" w:hAnsi="Times New Roman" w:cs="Times New Roman"/>
          <w:sz w:val="24"/>
          <w:szCs w:val="24"/>
        </w:rPr>
        <w:t>5</w:t>
      </w:r>
      <w:r w:rsidRPr="00D608D6">
        <w:rPr>
          <w:rFonts w:ascii="Times New Roman" w:hAnsi="Times New Roman" w:cs="Times New Roman"/>
          <w:sz w:val="24"/>
          <w:szCs w:val="24"/>
        </w:rPr>
        <w:t xml:space="preserve"> (U</w:t>
      </w:r>
      <w:r w:rsidR="00424AD9" w:rsidRPr="00D608D6">
        <w:rPr>
          <w:rFonts w:ascii="Times New Roman" w:hAnsi="Times New Roman" w:cs="Times New Roman"/>
          <w:sz w:val="24"/>
          <w:szCs w:val="24"/>
        </w:rPr>
        <w:t>niversity of Computer Studies</w:t>
      </w:r>
      <w:r w:rsidR="009078C1" w:rsidRPr="00D608D6">
        <w:rPr>
          <w:rFonts w:ascii="Times New Roman" w:hAnsi="Times New Roman" w:cs="Times New Roman"/>
          <w:sz w:val="24"/>
          <w:szCs w:val="24"/>
        </w:rPr>
        <w:t xml:space="preserve"> </w:t>
      </w:r>
      <w:r w:rsidR="00816D99" w:rsidRPr="00D608D6">
        <w:rPr>
          <w:rFonts w:ascii="Times New Roman" w:hAnsi="Times New Roman" w:cs="Times New Roman"/>
          <w:sz w:val="24"/>
          <w:szCs w:val="24"/>
        </w:rPr>
        <w:t>Thaton</w:t>
      </w:r>
      <w:r w:rsidRPr="00D608D6">
        <w:rPr>
          <w:rFonts w:ascii="Times New Roman" w:hAnsi="Times New Roman" w:cs="Times New Roman"/>
          <w:sz w:val="24"/>
          <w:szCs w:val="24"/>
        </w:rPr>
        <w:t>)</w:t>
      </w:r>
    </w:p>
    <w:p w:rsidR="00A94E34" w:rsidRPr="00D608D6" w:rsidRDefault="00A94E34" w:rsidP="00515588">
      <w:pPr>
        <w:pStyle w:val="ListParagraph"/>
        <w:suppressAutoHyphens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08D6">
        <w:rPr>
          <w:rFonts w:ascii="Times New Roman" w:hAnsi="Times New Roman" w:cs="Times New Roman"/>
          <w:sz w:val="24"/>
          <w:szCs w:val="24"/>
        </w:rPr>
        <w:t>-</w:t>
      </w:r>
      <w:r w:rsidR="00424AD9" w:rsidRPr="00D608D6">
        <w:rPr>
          <w:rFonts w:ascii="Times New Roman" w:hAnsi="Times New Roman" w:cs="Times New Roman"/>
          <w:sz w:val="24"/>
          <w:szCs w:val="24"/>
        </w:rPr>
        <w:t xml:space="preserve"> </w:t>
      </w:r>
      <w:r w:rsidR="005D6673">
        <w:rPr>
          <w:rFonts w:ascii="Times New Roman" w:hAnsi="Times New Roman" w:cs="Times New Roman"/>
          <w:sz w:val="24"/>
          <w:szCs w:val="24"/>
        </w:rPr>
        <w:t xml:space="preserve"> </w:t>
      </w:r>
      <w:r w:rsidR="005048D2" w:rsidRPr="00D608D6">
        <w:rPr>
          <w:rFonts w:ascii="Times New Roman" w:hAnsi="Times New Roman" w:cs="Times New Roman"/>
          <w:sz w:val="24"/>
          <w:szCs w:val="24"/>
        </w:rPr>
        <w:t>Thesis(coursework)</w:t>
      </w:r>
      <w:r w:rsidR="00E30776" w:rsidRPr="00D608D6">
        <w:rPr>
          <w:rFonts w:ascii="Times New Roman" w:hAnsi="Times New Roman" w:cs="Times New Roman"/>
          <w:sz w:val="24"/>
          <w:szCs w:val="24"/>
        </w:rPr>
        <w:t xml:space="preserve"> </w:t>
      </w:r>
      <w:r w:rsidR="00872C89" w:rsidRPr="00D608D6">
        <w:rPr>
          <w:rFonts w:ascii="Times New Roman" w:hAnsi="Times New Roman" w:cs="Times New Roman"/>
          <w:sz w:val="24"/>
          <w:szCs w:val="24"/>
        </w:rPr>
        <w:t>201</w:t>
      </w:r>
      <w:r w:rsidR="00E30776" w:rsidRPr="00D608D6">
        <w:rPr>
          <w:rFonts w:ascii="Times New Roman" w:hAnsi="Times New Roman" w:cs="Times New Roman"/>
          <w:sz w:val="24"/>
          <w:szCs w:val="24"/>
        </w:rPr>
        <w:t>5</w:t>
      </w:r>
      <w:r w:rsidR="00872C89" w:rsidRPr="00D608D6">
        <w:rPr>
          <w:rFonts w:ascii="Times New Roman" w:hAnsi="Times New Roman" w:cs="Times New Roman"/>
          <w:sz w:val="24"/>
          <w:szCs w:val="24"/>
        </w:rPr>
        <w:t xml:space="preserve"> – 201</w:t>
      </w:r>
      <w:r w:rsidR="00B25241" w:rsidRPr="00D608D6">
        <w:rPr>
          <w:rFonts w:ascii="Times New Roman" w:hAnsi="Times New Roman" w:cs="Times New Roman"/>
          <w:sz w:val="24"/>
          <w:szCs w:val="24"/>
        </w:rPr>
        <w:t>6</w:t>
      </w:r>
      <w:r w:rsidR="00872C89" w:rsidRPr="00D608D6">
        <w:rPr>
          <w:rFonts w:ascii="Times New Roman" w:hAnsi="Times New Roman" w:cs="Times New Roman"/>
          <w:sz w:val="24"/>
          <w:szCs w:val="24"/>
        </w:rPr>
        <w:t xml:space="preserve"> (U</w:t>
      </w:r>
      <w:r w:rsidR="00424AD9" w:rsidRPr="00D608D6">
        <w:rPr>
          <w:rFonts w:ascii="Times New Roman" w:hAnsi="Times New Roman" w:cs="Times New Roman"/>
          <w:sz w:val="24"/>
          <w:szCs w:val="24"/>
        </w:rPr>
        <w:t xml:space="preserve">niversity of Computer Studies </w:t>
      </w:r>
      <w:r w:rsidR="00ED22BA" w:rsidRPr="00D608D6">
        <w:rPr>
          <w:rFonts w:ascii="Times New Roman" w:hAnsi="Times New Roman" w:cs="Times New Roman"/>
          <w:sz w:val="24"/>
          <w:szCs w:val="24"/>
        </w:rPr>
        <w:t>Yangon</w:t>
      </w:r>
      <w:r w:rsidR="00872C89" w:rsidRPr="00D608D6">
        <w:rPr>
          <w:rFonts w:ascii="Times New Roman" w:hAnsi="Times New Roman" w:cs="Times New Roman"/>
          <w:sz w:val="24"/>
          <w:szCs w:val="24"/>
        </w:rPr>
        <w:t>)</w:t>
      </w:r>
    </w:p>
    <w:p w:rsidR="00A94E34" w:rsidRPr="00D608D6" w:rsidRDefault="006C071F" w:rsidP="005D66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8D6">
        <w:rPr>
          <w:rFonts w:ascii="Times New Roman" w:hAnsi="Times New Roman" w:cs="Times New Roman"/>
          <w:sz w:val="24"/>
          <w:szCs w:val="24"/>
        </w:rPr>
        <w:t>-</w:t>
      </w:r>
      <w:r w:rsidR="005D6673">
        <w:rPr>
          <w:rFonts w:ascii="Times New Roman" w:hAnsi="Times New Roman" w:cs="Times New Roman"/>
          <w:sz w:val="24"/>
          <w:szCs w:val="24"/>
        </w:rPr>
        <w:t xml:space="preserve"> </w:t>
      </w:r>
      <w:r w:rsidRPr="00D608D6">
        <w:rPr>
          <w:rFonts w:ascii="Times New Roman" w:hAnsi="Times New Roman" w:cs="Times New Roman"/>
          <w:sz w:val="24"/>
          <w:szCs w:val="24"/>
        </w:rPr>
        <w:t xml:space="preserve">Web Design and PHP Web Development Course at Information and Communication </w:t>
      </w:r>
      <w:r w:rsidR="005D6673">
        <w:rPr>
          <w:rFonts w:ascii="Times New Roman" w:hAnsi="Times New Roman" w:cs="Times New Roman"/>
          <w:sz w:val="24"/>
          <w:szCs w:val="24"/>
        </w:rPr>
        <w:t xml:space="preserve">    </w:t>
      </w:r>
      <w:r w:rsidRPr="00D608D6">
        <w:rPr>
          <w:rFonts w:ascii="Times New Roman" w:hAnsi="Times New Roman" w:cs="Times New Roman"/>
          <w:sz w:val="24"/>
          <w:szCs w:val="24"/>
        </w:rPr>
        <w:t>Technology Training Institute(ICTTI) in December 11,2017.</w:t>
      </w:r>
    </w:p>
    <w:p w:rsidR="000D121F" w:rsidRDefault="000D121F" w:rsidP="00A94E34">
      <w:pPr>
        <w:tabs>
          <w:tab w:val="left" w:pos="8355"/>
        </w:tabs>
      </w:pPr>
    </w:p>
    <w:p w:rsidR="00AE39DB" w:rsidRDefault="00AE39DB" w:rsidP="00AE39DB">
      <w:pPr>
        <w:pStyle w:val="ListParagraph"/>
        <w:tabs>
          <w:tab w:val="left" w:pos="9795"/>
        </w:tabs>
      </w:pPr>
    </w:p>
    <w:p w:rsidR="00AE39DB" w:rsidRPr="005169DD" w:rsidRDefault="00A94E34" w:rsidP="00AE39DB">
      <w:pPr>
        <w:shd w:val="clear" w:color="auto" w:fill="0070C0"/>
        <w:tabs>
          <w:tab w:val="left" w:pos="8355"/>
        </w:tabs>
        <w:rPr>
          <w:rFonts w:ascii="Times New Roman" w:hAnsi="Times New Roman" w:cs="Times New Roman"/>
          <w:sz w:val="32"/>
          <w:szCs w:val="32"/>
        </w:rPr>
      </w:pPr>
      <w:r w:rsidRPr="005169DD">
        <w:rPr>
          <w:rFonts w:ascii="Times New Roman" w:hAnsi="Times New Roman" w:cs="Times New Roman"/>
          <w:b/>
          <w:color w:val="FFFFFF"/>
          <w:sz w:val="32"/>
          <w:szCs w:val="32"/>
        </w:rPr>
        <w:t>Professional Experience</w:t>
      </w:r>
    </w:p>
    <w:p w:rsidR="00047F65" w:rsidRPr="005169DD" w:rsidRDefault="00047F65" w:rsidP="00AE39DB">
      <w:pPr>
        <w:tabs>
          <w:tab w:val="left" w:pos="8355"/>
        </w:tabs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169DD">
        <w:rPr>
          <w:rFonts w:ascii="Times New Roman" w:hAnsi="Times New Roman" w:cs="Times New Roman"/>
          <w:b/>
          <w:sz w:val="28"/>
          <w:szCs w:val="28"/>
        </w:rPr>
        <w:t>Seattle Consulting Myanmar Co., Ltd.</w:t>
      </w:r>
    </w:p>
    <w:p w:rsidR="00494828" w:rsidRPr="005169DD" w:rsidRDefault="00A94E34" w:rsidP="002B4833">
      <w:pPr>
        <w:tabs>
          <w:tab w:val="left" w:pos="8355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F60CC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="00047F65" w:rsidRPr="00F60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0CC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47F65" w:rsidRPr="005169DD">
        <w:rPr>
          <w:rFonts w:ascii="Times New Roman" w:hAnsi="Times New Roman" w:cs="Times New Roman"/>
          <w:sz w:val="24"/>
          <w:szCs w:val="24"/>
        </w:rPr>
        <w:t xml:space="preserve"> </w:t>
      </w:r>
      <w:r w:rsidRPr="005169DD">
        <w:rPr>
          <w:rFonts w:ascii="Times New Roman" w:hAnsi="Times New Roman" w:cs="Times New Roman"/>
          <w:sz w:val="24"/>
          <w:szCs w:val="24"/>
        </w:rPr>
        <w:t>Web Developer</w:t>
      </w:r>
      <w:r w:rsidR="0094633C" w:rsidRPr="005169DD">
        <w:rPr>
          <w:rFonts w:ascii="Times New Roman" w:hAnsi="Times New Roman" w:cs="Times New Roman"/>
          <w:sz w:val="24"/>
          <w:szCs w:val="24"/>
        </w:rPr>
        <w:t>(Wordpress)</w:t>
      </w:r>
      <w:r w:rsidR="00424AD9" w:rsidRPr="005169DD">
        <w:rPr>
          <w:rFonts w:ascii="Times New Roman" w:hAnsi="Times New Roman" w:cs="Times New Roman"/>
          <w:sz w:val="24"/>
          <w:szCs w:val="24"/>
        </w:rPr>
        <w:t xml:space="preserve"> </w:t>
      </w:r>
      <w:r w:rsidR="00AE39DB" w:rsidRPr="005169DD">
        <w:rPr>
          <w:rFonts w:ascii="Times New Roman" w:hAnsi="Times New Roman" w:cs="Times New Roman"/>
          <w:sz w:val="24"/>
          <w:szCs w:val="24"/>
        </w:rPr>
        <w:t>(</w:t>
      </w:r>
      <w:r w:rsidR="005B42A0" w:rsidRPr="005169DD">
        <w:rPr>
          <w:rFonts w:ascii="Times New Roman" w:hAnsi="Times New Roman" w:cs="Times New Roman"/>
          <w:sz w:val="24"/>
          <w:szCs w:val="24"/>
        </w:rPr>
        <w:t>March 2019 to October 2020</w:t>
      </w:r>
      <w:r w:rsidR="002B4833" w:rsidRPr="005169DD">
        <w:rPr>
          <w:rFonts w:ascii="Times New Roman" w:hAnsi="Times New Roman" w:cs="Times New Roman"/>
          <w:sz w:val="24"/>
          <w:szCs w:val="24"/>
        </w:rPr>
        <w:t>)</w:t>
      </w:r>
    </w:p>
    <w:p w:rsidR="00353B3F" w:rsidRPr="00CC3C9C" w:rsidRDefault="00692004">
      <w:pPr>
        <w:rPr>
          <w:rFonts w:ascii="Times New Roman" w:hAnsi="Times New Roman" w:cs="Times New Roman"/>
          <w:sz w:val="24"/>
          <w:szCs w:val="24"/>
        </w:rPr>
      </w:pPr>
      <w:r w:rsidRPr="008F2EF1">
        <w:rPr>
          <w:rFonts w:ascii="Times New Roman" w:hAnsi="Times New Roman" w:cs="Times New Roman"/>
          <w:b/>
          <w:bCs/>
          <w:sz w:val="24"/>
          <w:szCs w:val="24"/>
        </w:rPr>
        <w:t>Project link</w:t>
      </w:r>
      <w:r w:rsidRPr="00CC3C9C">
        <w:rPr>
          <w:rFonts w:ascii="Times New Roman" w:hAnsi="Times New Roman" w:cs="Times New Roman"/>
          <w:sz w:val="24"/>
          <w:szCs w:val="24"/>
        </w:rPr>
        <w:t xml:space="preserve"> -</w:t>
      </w:r>
      <w:r w:rsidR="00633FD4">
        <w:rPr>
          <w:rFonts w:ascii="Times New Roman" w:hAnsi="Times New Roman" w:cs="Times New Roman"/>
          <w:sz w:val="24"/>
          <w:szCs w:val="24"/>
        </w:rPr>
        <w:t xml:space="preserve">  </w:t>
      </w:r>
      <w:r w:rsidRPr="00CC3C9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C3C9C">
          <w:rPr>
            <w:rStyle w:val="Hyperlink"/>
            <w:rFonts w:ascii="Times New Roman" w:hAnsi="Times New Roman" w:cs="Times New Roman"/>
            <w:sz w:val="24"/>
            <w:szCs w:val="24"/>
          </w:rPr>
          <w:t>https://www.sparkling-lights.jp/ec/</w:t>
        </w:r>
      </w:hyperlink>
    </w:p>
    <w:p w:rsidR="00692004" w:rsidRDefault="00692004">
      <w:pPr>
        <w:rPr>
          <w:rFonts w:ascii="Times New Roman" w:hAnsi="Times New Roman" w:cs="Times New Roman"/>
          <w:sz w:val="24"/>
          <w:szCs w:val="24"/>
        </w:rPr>
      </w:pPr>
      <w:r w:rsidRPr="00CC3C9C">
        <w:rPr>
          <w:rFonts w:ascii="Times New Roman" w:hAnsi="Times New Roman" w:cs="Times New Roman"/>
          <w:sz w:val="24"/>
          <w:szCs w:val="24"/>
        </w:rPr>
        <w:tab/>
      </w:r>
      <w:r w:rsidRPr="00CC3C9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CC3C9C">
          <w:rPr>
            <w:rStyle w:val="Hyperlink"/>
            <w:rFonts w:ascii="Times New Roman" w:hAnsi="Times New Roman" w:cs="Times New Roman"/>
            <w:sz w:val="24"/>
            <w:szCs w:val="24"/>
          </w:rPr>
          <w:t>https://www.sunnyside-international.jp</w:t>
        </w:r>
      </w:hyperlink>
    </w:p>
    <w:p w:rsidR="008F2EF1" w:rsidRPr="00CC3C9C" w:rsidRDefault="008F2EF1">
      <w:pPr>
        <w:rPr>
          <w:rFonts w:ascii="Times New Roman" w:hAnsi="Times New Roman" w:cs="Times New Roman"/>
          <w:sz w:val="24"/>
          <w:szCs w:val="24"/>
        </w:rPr>
      </w:pPr>
    </w:p>
    <w:sectPr w:rsidR="008F2EF1" w:rsidRPr="00CC3C9C" w:rsidSect="00915452">
      <w:pgSz w:w="12240" w:h="15840"/>
      <w:pgMar w:top="1440" w:right="1440" w:bottom="1440" w:left="1440" w:header="720" w:footer="720" w:gutter="0"/>
      <w:cols w:space="72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0000001"/>
    <w:multiLevelType w:val="multilevel"/>
    <w:tmpl w:val="98E28398"/>
    <w:name w:val="WW8Num1"/>
    <w:lvl w:ilvl="0">
      <w:start w:val="1"/>
      <w:numFmt w:val="bullet"/>
      <w:lvlText w:val=""/>
      <w:lvlJc w:val="left"/>
      <w:pPr>
        <w:tabs>
          <w:tab w:val="num" w:pos="-76"/>
        </w:tabs>
        <w:ind w:left="644" w:hanging="360"/>
      </w:pPr>
      <w:rPr>
        <w:rFonts w:ascii="Symbol" w:hAnsi="Symbol" w:cs="Symbol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147A4CB1"/>
    <w:multiLevelType w:val="hybridMultilevel"/>
    <w:tmpl w:val="20FA9DDA"/>
    <w:lvl w:ilvl="0" w:tplc="61846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57C4"/>
    <w:multiLevelType w:val="hybridMultilevel"/>
    <w:tmpl w:val="85688A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92717"/>
    <w:multiLevelType w:val="hybridMultilevel"/>
    <w:tmpl w:val="7B9EEA90"/>
    <w:lvl w:ilvl="0" w:tplc="0A5EF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39DB"/>
    <w:rsid w:val="00001E15"/>
    <w:rsid w:val="000304FA"/>
    <w:rsid w:val="0003533E"/>
    <w:rsid w:val="00042C9C"/>
    <w:rsid w:val="00047F65"/>
    <w:rsid w:val="00071BB8"/>
    <w:rsid w:val="000742D4"/>
    <w:rsid w:val="00076B4E"/>
    <w:rsid w:val="0009315F"/>
    <w:rsid w:val="000A1925"/>
    <w:rsid w:val="000D121F"/>
    <w:rsid w:val="000E07C5"/>
    <w:rsid w:val="00135EE3"/>
    <w:rsid w:val="00143037"/>
    <w:rsid w:val="00143D13"/>
    <w:rsid w:val="001513F4"/>
    <w:rsid w:val="00163DEA"/>
    <w:rsid w:val="00173659"/>
    <w:rsid w:val="001C094D"/>
    <w:rsid w:val="001D118F"/>
    <w:rsid w:val="001E472E"/>
    <w:rsid w:val="00214766"/>
    <w:rsid w:val="0024172E"/>
    <w:rsid w:val="002565A4"/>
    <w:rsid w:val="002565D5"/>
    <w:rsid w:val="00276E05"/>
    <w:rsid w:val="00291B87"/>
    <w:rsid w:val="002A5F70"/>
    <w:rsid w:val="002B4833"/>
    <w:rsid w:val="002D5CD9"/>
    <w:rsid w:val="00323B1C"/>
    <w:rsid w:val="00353B3F"/>
    <w:rsid w:val="00355981"/>
    <w:rsid w:val="00356E0A"/>
    <w:rsid w:val="003B2E3B"/>
    <w:rsid w:val="003B6163"/>
    <w:rsid w:val="003C25F8"/>
    <w:rsid w:val="003C477E"/>
    <w:rsid w:val="003D42DB"/>
    <w:rsid w:val="003E3332"/>
    <w:rsid w:val="003E6E64"/>
    <w:rsid w:val="00402BD8"/>
    <w:rsid w:val="004045DE"/>
    <w:rsid w:val="00406B40"/>
    <w:rsid w:val="00424AD9"/>
    <w:rsid w:val="00436C65"/>
    <w:rsid w:val="00437EFF"/>
    <w:rsid w:val="00444CC0"/>
    <w:rsid w:val="00484344"/>
    <w:rsid w:val="00494828"/>
    <w:rsid w:val="004A3B51"/>
    <w:rsid w:val="004F0176"/>
    <w:rsid w:val="004F0D5E"/>
    <w:rsid w:val="004F5724"/>
    <w:rsid w:val="004F758A"/>
    <w:rsid w:val="005048D2"/>
    <w:rsid w:val="00515588"/>
    <w:rsid w:val="005169DD"/>
    <w:rsid w:val="00534B86"/>
    <w:rsid w:val="0054092C"/>
    <w:rsid w:val="005421C1"/>
    <w:rsid w:val="005563E6"/>
    <w:rsid w:val="00563292"/>
    <w:rsid w:val="00576785"/>
    <w:rsid w:val="005771F0"/>
    <w:rsid w:val="00582D44"/>
    <w:rsid w:val="00594C24"/>
    <w:rsid w:val="005B31BA"/>
    <w:rsid w:val="005B42A0"/>
    <w:rsid w:val="005D5C7E"/>
    <w:rsid w:val="005D6673"/>
    <w:rsid w:val="005D7888"/>
    <w:rsid w:val="005E657D"/>
    <w:rsid w:val="005E7F68"/>
    <w:rsid w:val="00602691"/>
    <w:rsid w:val="00606055"/>
    <w:rsid w:val="006070AE"/>
    <w:rsid w:val="00633FD4"/>
    <w:rsid w:val="006737A2"/>
    <w:rsid w:val="00692004"/>
    <w:rsid w:val="006C071F"/>
    <w:rsid w:val="006C5D74"/>
    <w:rsid w:val="006F4075"/>
    <w:rsid w:val="006F5BD1"/>
    <w:rsid w:val="006F66EB"/>
    <w:rsid w:val="00741301"/>
    <w:rsid w:val="007508E9"/>
    <w:rsid w:val="00767D01"/>
    <w:rsid w:val="007A4334"/>
    <w:rsid w:val="007A469E"/>
    <w:rsid w:val="007A49BE"/>
    <w:rsid w:val="007A4D20"/>
    <w:rsid w:val="007B760E"/>
    <w:rsid w:val="007C3A55"/>
    <w:rsid w:val="007E7C6F"/>
    <w:rsid w:val="00801FA5"/>
    <w:rsid w:val="00814AD8"/>
    <w:rsid w:val="00816D99"/>
    <w:rsid w:val="008401AD"/>
    <w:rsid w:val="0084519F"/>
    <w:rsid w:val="00851708"/>
    <w:rsid w:val="00872C89"/>
    <w:rsid w:val="0087587C"/>
    <w:rsid w:val="008B1990"/>
    <w:rsid w:val="008C254F"/>
    <w:rsid w:val="008C65DE"/>
    <w:rsid w:val="008F2EF1"/>
    <w:rsid w:val="009078C1"/>
    <w:rsid w:val="00915452"/>
    <w:rsid w:val="009158AE"/>
    <w:rsid w:val="009267E0"/>
    <w:rsid w:val="00927F90"/>
    <w:rsid w:val="00932EC3"/>
    <w:rsid w:val="0094633C"/>
    <w:rsid w:val="0095717E"/>
    <w:rsid w:val="00965C76"/>
    <w:rsid w:val="0096786C"/>
    <w:rsid w:val="00971068"/>
    <w:rsid w:val="009908D9"/>
    <w:rsid w:val="00993B13"/>
    <w:rsid w:val="009B57CA"/>
    <w:rsid w:val="009C1FCF"/>
    <w:rsid w:val="009D7CCB"/>
    <w:rsid w:val="009F4398"/>
    <w:rsid w:val="00A118A4"/>
    <w:rsid w:val="00A2462C"/>
    <w:rsid w:val="00A24D50"/>
    <w:rsid w:val="00A33BC6"/>
    <w:rsid w:val="00A67E8A"/>
    <w:rsid w:val="00A94E34"/>
    <w:rsid w:val="00AA1825"/>
    <w:rsid w:val="00AA57DA"/>
    <w:rsid w:val="00AC3D10"/>
    <w:rsid w:val="00AC60EF"/>
    <w:rsid w:val="00AD150E"/>
    <w:rsid w:val="00AE39DB"/>
    <w:rsid w:val="00AF230C"/>
    <w:rsid w:val="00AF488F"/>
    <w:rsid w:val="00B25241"/>
    <w:rsid w:val="00B26D54"/>
    <w:rsid w:val="00B31FA3"/>
    <w:rsid w:val="00B475C4"/>
    <w:rsid w:val="00B66083"/>
    <w:rsid w:val="00B9176C"/>
    <w:rsid w:val="00B97E83"/>
    <w:rsid w:val="00BA7DCE"/>
    <w:rsid w:val="00BD287A"/>
    <w:rsid w:val="00C61BF9"/>
    <w:rsid w:val="00C85FC0"/>
    <w:rsid w:val="00C916D5"/>
    <w:rsid w:val="00C92FA2"/>
    <w:rsid w:val="00C965DB"/>
    <w:rsid w:val="00CB23D0"/>
    <w:rsid w:val="00CB28BD"/>
    <w:rsid w:val="00CC0CC6"/>
    <w:rsid w:val="00CC3C9C"/>
    <w:rsid w:val="00CD3AED"/>
    <w:rsid w:val="00CF2F88"/>
    <w:rsid w:val="00D0487F"/>
    <w:rsid w:val="00D20934"/>
    <w:rsid w:val="00D33221"/>
    <w:rsid w:val="00D37277"/>
    <w:rsid w:val="00D608D6"/>
    <w:rsid w:val="00DA024E"/>
    <w:rsid w:val="00E0065A"/>
    <w:rsid w:val="00E05AB3"/>
    <w:rsid w:val="00E107A4"/>
    <w:rsid w:val="00E12149"/>
    <w:rsid w:val="00E13E97"/>
    <w:rsid w:val="00E30776"/>
    <w:rsid w:val="00E345BD"/>
    <w:rsid w:val="00E66F9E"/>
    <w:rsid w:val="00E718B2"/>
    <w:rsid w:val="00E82992"/>
    <w:rsid w:val="00E84AF0"/>
    <w:rsid w:val="00E900A6"/>
    <w:rsid w:val="00EB482B"/>
    <w:rsid w:val="00EC4131"/>
    <w:rsid w:val="00ED22BA"/>
    <w:rsid w:val="00EF4D8C"/>
    <w:rsid w:val="00F26C33"/>
    <w:rsid w:val="00F31F16"/>
    <w:rsid w:val="00F54D7B"/>
    <w:rsid w:val="00F60CCB"/>
    <w:rsid w:val="00F61871"/>
    <w:rsid w:val="00F756B1"/>
    <w:rsid w:val="00FB4DBF"/>
    <w:rsid w:val="00FB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52AED-31ED-4719-8BBE-C18C7D2F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DB"/>
    <w:pPr>
      <w:suppressAutoHyphens/>
      <w:spacing w:after="200" w:line="276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39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9DB"/>
    <w:pPr>
      <w:ind w:left="720"/>
      <w:contextualSpacing/>
    </w:pPr>
  </w:style>
  <w:style w:type="paragraph" w:customStyle="1" w:styleId="FrameContents">
    <w:name w:val="Frame Contents"/>
    <w:basedOn w:val="BodyText"/>
    <w:rsid w:val="00AE39DB"/>
  </w:style>
  <w:style w:type="paragraph" w:styleId="BodyText">
    <w:name w:val="Body Text"/>
    <w:basedOn w:val="Normal"/>
    <w:link w:val="BodyTextChar"/>
    <w:uiPriority w:val="99"/>
    <w:semiHidden/>
    <w:unhideWhenUsed/>
    <w:rsid w:val="00AE39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39DB"/>
    <w:rPr>
      <w:rFonts w:ascii="Calibri" w:eastAsia="SimSun" w:hAnsi="Calibri" w:cs="Calibri"/>
      <w:color w:val="00000A"/>
      <w:kern w:val="1"/>
    </w:rPr>
  </w:style>
  <w:style w:type="character" w:styleId="FollowedHyperlink">
    <w:name w:val="FollowedHyperlink"/>
    <w:basedOn w:val="DefaultParagraphFont"/>
    <w:uiPriority w:val="99"/>
    <w:semiHidden/>
    <w:unhideWhenUsed/>
    <w:rsid w:val="00CC3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nyside-international.j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parkling-lights.jp/e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F773-5552-491D-860E-B6B64512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Windows User</cp:lastModifiedBy>
  <cp:revision>194</cp:revision>
  <cp:lastPrinted>2018-10-03T13:26:00Z</cp:lastPrinted>
  <dcterms:created xsi:type="dcterms:W3CDTF">2016-04-26T05:26:00Z</dcterms:created>
  <dcterms:modified xsi:type="dcterms:W3CDTF">2021-09-13T08:18:00Z</dcterms:modified>
</cp:coreProperties>
</file>